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DF5" w:rsidRDefault="00916C2C" w:rsidP="00403DF5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cs=".PingFang SC" w:hint="eastAsia"/>
          <w:color w:val="353535"/>
          <w:kern w:val="0"/>
        </w:rPr>
        <w:t>应用目的：促进个人的无缝的人机交流</w:t>
      </w:r>
      <w:r w:rsidR="00403DF5">
        <w:rPr>
          <w:rFonts w:ascii=".PingFang SC" w:eastAsia=".PingFang SC" w:cs=".PingFang SC" w:hint="eastAsia"/>
          <w:color w:val="353535"/>
          <w:kern w:val="0"/>
        </w:rPr>
        <w:t>，</w:t>
      </w:r>
      <w:r w:rsidR="00403DF5">
        <w:rPr>
          <w:rFonts w:ascii=".PingFang SC" w:eastAsia=".PingFang SC" w:hAnsi="AppleSystemUIFont" w:cs=".PingFang SC" w:hint="eastAsia"/>
          <w:color w:val="353535"/>
          <w:kern w:val="0"/>
        </w:rPr>
        <w:t>通过</w:t>
      </w:r>
      <w:proofErr w:type="spellStart"/>
      <w:r w:rsidR="00403DF5">
        <w:rPr>
          <w:rFonts w:ascii="AppleSystemUIFont" w:eastAsia=".PingFang SC" w:hAnsi="AppleSystemUIFont" w:cs="AppleSystemUIFont" w:hint="eastAsia"/>
          <w:color w:val="353535"/>
          <w:kern w:val="0"/>
        </w:rPr>
        <w:t>A</w:t>
      </w:r>
      <w:r w:rsidR="00403DF5">
        <w:rPr>
          <w:rFonts w:ascii="AppleSystemUIFont" w:eastAsia=".PingFang SC" w:hAnsi="AppleSystemUIFont" w:cs="AppleSystemUIFont"/>
          <w:color w:val="353535"/>
          <w:kern w:val="0"/>
        </w:rPr>
        <w:t>lterEgo</w:t>
      </w:r>
      <w:proofErr w:type="spellEnd"/>
      <w:r w:rsidR="00403DF5">
        <w:rPr>
          <w:rFonts w:ascii=".PingFang SC" w:eastAsia=".PingFang SC" w:hAnsi="AppleSystemUIFont" w:cs=".PingFang SC" w:hint="eastAsia"/>
          <w:color w:val="353535"/>
          <w:kern w:val="0"/>
        </w:rPr>
        <w:t>，实现人机共生</w:t>
      </w:r>
      <w:r w:rsidR="00403DF5">
        <w:rPr>
          <w:rFonts w:ascii="AppleSystemUIFont" w:eastAsia=".PingFang SC" w:hAnsi="AppleSystemUIFont" w:cs="AppleSystemUIFont" w:hint="eastAsia"/>
          <w:color w:val="353535"/>
          <w:kern w:val="0"/>
        </w:rPr>
        <w:t>，</w:t>
      </w:r>
      <w:r w:rsidR="00403DF5">
        <w:rPr>
          <w:rFonts w:ascii=".PingFang SC" w:eastAsia=".PingFang SC" w:hAnsi="AppleSystemUIFont" w:cs=".PingFang SC" w:hint="eastAsia"/>
          <w:color w:val="353535"/>
          <w:kern w:val="0"/>
        </w:rPr>
        <w:t>而不是人类或机器智能独立行事</w:t>
      </w: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初步应用探索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：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作为个人认知增强平台的实用性</w:t>
      </w: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:rsidR="00916C2C" w:rsidRPr="00403DF5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b/>
          <w:color w:val="353535"/>
          <w:kern w:val="0"/>
          <w:sz w:val="28"/>
        </w:rPr>
      </w:pPr>
      <w:r w:rsidRPr="00403DF5">
        <w:rPr>
          <w:rFonts w:ascii=".PingFang SC" w:eastAsia=".PingFang SC" w:hAnsi="AppleSystemUIFont" w:cs=".PingFang SC" w:hint="eastAsia"/>
          <w:b/>
          <w:color w:val="353535"/>
          <w:kern w:val="0"/>
          <w:sz w:val="28"/>
        </w:rPr>
        <w:t>三种实现方式</w:t>
      </w:r>
    </w:p>
    <w:p w:rsidR="00916C2C" w:rsidRPr="00F87699" w:rsidRDefault="00916C2C" w:rsidP="00F87699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 w:rsidRPr="00F87699">
        <w:rPr>
          <w:rFonts w:ascii=".PingFang SC" w:eastAsia=".PingFang SC" w:hAnsi="AppleSystemUIFont" w:cs=".PingFang SC" w:hint="eastAsia"/>
          <w:color w:val="353535"/>
          <w:kern w:val="0"/>
        </w:rPr>
        <w:t>闭环接口</w:t>
      </w:r>
    </w:p>
    <w:p w:rsidR="00916C2C" w:rsidRDefault="00916C2C" w:rsidP="00F87699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具有计算设备的无声语音接口</w:t>
      </w:r>
      <w:r w:rsidR="00F87699">
        <w:rPr>
          <w:rFonts w:ascii="AppleSystemUIFont" w:eastAsia=".PingFang SC" w:hAnsi="AppleSystemUIFont" w:cs="AppleSystemUIFont" w:hint="eastAsia"/>
          <w:color w:val="353535"/>
          <w:kern w:val="0"/>
        </w:rPr>
        <w:t>，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计算机应用通过听觉反馈响应内部发声查询</w:t>
      </w:r>
      <w:r w:rsidR="00F87699">
        <w:rPr>
          <w:rFonts w:ascii="AppleSystemUIFont" w:eastAsia=".PingFang SC" w:hAnsi="AppleSystemUIFont" w:cs="AppleSystemUIFont" w:hint="eastAsia"/>
          <w:color w:val="353535"/>
          <w:kern w:val="0"/>
        </w:rPr>
        <w:t>，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实现与计算设备的闭环，无声和无缝对话</w:t>
      </w:r>
    </w:p>
    <w:p w:rsidR="00916C2C" w:rsidRPr="00F87699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:rsidR="00F87699" w:rsidRDefault="00F87699" w:rsidP="00916C2C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具体实现：</w:t>
      </w: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通过骨传导耳机将用户的表达重新定位，通过应用程序向用户输出答案</w:t>
      </w:r>
    </w:p>
    <w:p w:rsidR="00916C2C" w:rsidRDefault="00916C2C" w:rsidP="00916C2C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在特定时间发出提醒和时间表任务</w:t>
      </w:r>
    </w:p>
    <w:p w:rsidR="00916C2C" w:rsidRDefault="00916C2C" w:rsidP="00916C2C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人类认知的辅助手段，</w:t>
      </w:r>
      <w:r w:rsidR="00403DF5">
        <w:rPr>
          <w:rFonts w:ascii="AppleSystemUIFont" w:eastAsia=".PingFang SC" w:hAnsi="AppleSystemUIFont" w:cs="AppleSystemUIFont" w:hint="eastAsia"/>
          <w:color w:val="353535"/>
          <w:kern w:val="0"/>
        </w:rPr>
        <w:t>e</w:t>
      </w:r>
      <w:r w:rsidR="00403DF5">
        <w:rPr>
          <w:rFonts w:ascii="AppleSystemUIFont" w:eastAsia=".PingFang SC" w:hAnsi="AppleSystemUIFont" w:cs="AppleSystemUIFont"/>
          <w:color w:val="353535"/>
          <w:kern w:val="0"/>
        </w:rPr>
        <w:t>.g.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人工智能协作式国际象棋</w:t>
      </w:r>
    </w:p>
    <w:p w:rsidR="00F87699" w:rsidRDefault="00916C2C" w:rsidP="00F87699">
      <w:pPr>
        <w:numPr>
          <w:ilvl w:val="3"/>
          <w:numId w:val="2"/>
        </w:num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双向无声演讲</w:t>
      </w:r>
    </w:p>
    <w:p w:rsidR="00F87699" w:rsidRDefault="00916C2C" w:rsidP="00F87699">
      <w:pPr>
        <w:numPr>
          <w:ilvl w:val="3"/>
          <w:numId w:val="2"/>
        </w:num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 w:rsidRPr="00F87699">
        <w:rPr>
          <w:rFonts w:ascii=".PingFang SC" w:eastAsia=".PingFang SC" w:hAnsi="AppleSystemUIFont" w:cs=".PingFang SC" w:hint="eastAsia"/>
          <w:color w:val="353535"/>
          <w:kern w:val="0"/>
        </w:rPr>
        <w:t>用户传达游戏状态</w:t>
      </w:r>
    </w:p>
    <w:p w:rsidR="00916C2C" w:rsidRPr="00F87699" w:rsidRDefault="00916C2C" w:rsidP="00F87699">
      <w:pPr>
        <w:numPr>
          <w:ilvl w:val="3"/>
          <w:numId w:val="2"/>
        </w:num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 w:rsidRPr="00F87699">
        <w:rPr>
          <w:rFonts w:ascii=".PingFang SC" w:eastAsia=".PingFang SC" w:hAnsi="AppleSystemUIFont" w:cs=".PingFang SC" w:hint="eastAsia"/>
          <w:color w:val="353535"/>
          <w:kern w:val="0"/>
        </w:rPr>
        <w:t>人工智能计算后，在听觉上输出下一个动作</w:t>
      </w: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2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开环接口</w:t>
      </w: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用作输入模式来控制设备</w:t>
      </w:r>
    </w:p>
    <w:p w:rsidR="00F87699" w:rsidRDefault="00F87699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 w:hint="eastAsia"/>
          <w:color w:val="353535"/>
          <w:kern w:val="0"/>
        </w:rPr>
      </w:pPr>
    </w:p>
    <w:p w:rsidR="00F87699" w:rsidRDefault="00F87699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具体实现：</w:t>
      </w: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</w:rPr>
        <w:t>loT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控制器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</w:p>
    <w:p w:rsidR="00916C2C" w:rsidRDefault="00916C2C" w:rsidP="00916C2C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通过内部语音控制家用电器和设备</w:t>
      </w:r>
    </w:p>
    <w:p w:rsidR="00916C2C" w:rsidRDefault="00916C2C" w:rsidP="00916C2C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用作虚拟现实</w:t>
      </w:r>
      <w:r>
        <w:rPr>
          <w:rFonts w:ascii="AppleSystemUIFont" w:eastAsia=".PingFang SC" w:hAnsi="AppleSystemUIFont" w:cs="AppleSystemUIFont"/>
          <w:color w:val="353535"/>
          <w:kern w:val="0"/>
        </w:rPr>
        <w:t>/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增强现实应用的静音输入</w:t>
      </w: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3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人</w:t>
      </w:r>
      <w:r>
        <w:rPr>
          <w:rFonts w:ascii="AppleSystemUIFont" w:eastAsia=".PingFang SC" w:hAnsi="AppleSystemUIFont" w:cs="AppleSystemUIFont"/>
          <w:color w:val="353535"/>
          <w:kern w:val="0"/>
        </w:rPr>
        <w:t>-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人接口</w:t>
      </w: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增强人们分享和交流的方式</w:t>
      </w:r>
    </w:p>
    <w:p w:rsidR="00F87699" w:rsidRDefault="00F87699" w:rsidP="00916C2C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color w:val="353535"/>
          <w:kern w:val="0"/>
        </w:rPr>
      </w:pPr>
    </w:p>
    <w:p w:rsidR="00F87699" w:rsidRDefault="00F87699" w:rsidP="00916C2C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具体实现：</w:t>
      </w:r>
    </w:p>
    <w:p w:rsidR="00916C2C" w:rsidRPr="00F87699" w:rsidRDefault="00916C2C" w:rsidP="00916C2C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在会议中用作后台通道，和其他人静默沟通</w:t>
      </w: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允许外围设备直接和系统连接</w:t>
      </w:r>
    </w:p>
    <w:p w:rsidR="00916C2C" w:rsidRDefault="00916C2C" w:rsidP="00916C2C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智能照相机、智能眼镜可以直接和设备通信，向设备提供信息</w:t>
      </w: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:rsidR="00916C2C" w:rsidRPr="00403DF5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b/>
          <w:color w:val="353535"/>
          <w:kern w:val="0"/>
          <w:sz w:val="28"/>
        </w:rPr>
      </w:pPr>
      <w:r w:rsidRPr="00403DF5">
        <w:rPr>
          <w:rFonts w:ascii=".PingFang SC" w:eastAsia=".PingFang SC" w:hAnsi="AppleSystemUIFont" w:cs=".PingFang SC" w:hint="eastAsia"/>
          <w:b/>
          <w:color w:val="353535"/>
          <w:kern w:val="0"/>
          <w:sz w:val="28"/>
        </w:rPr>
        <w:t>用户测试</w:t>
      </w: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跨多个用户的无声语音识别模型的单词准确性评估</w:t>
      </w:r>
    </w:p>
    <w:p w:rsidR="00916C2C" w:rsidRPr="00403DF5" w:rsidRDefault="00916C2C" w:rsidP="00403DF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 w:rsidRPr="00403DF5">
        <w:rPr>
          <w:rFonts w:ascii="AppleSystemUIFont" w:eastAsia=".PingFang SC" w:hAnsi="AppleSystemUIFont" w:cs="AppleSystemUIFont"/>
          <w:color w:val="353535"/>
          <w:kern w:val="0"/>
        </w:rPr>
        <w:t>10</w:t>
      </w:r>
      <w:r w:rsidRPr="00403DF5">
        <w:rPr>
          <w:rFonts w:ascii=".PingFang SC" w:eastAsia=".PingFang SC" w:hAnsi="AppleSystemUIFont" w:cs=".PingFang SC" w:hint="eastAsia"/>
          <w:color w:val="353535"/>
          <w:kern w:val="0"/>
        </w:rPr>
        <w:t>名</w:t>
      </w:r>
      <w:r w:rsidRPr="00403DF5">
        <w:rPr>
          <w:rFonts w:ascii="AppleSystemUIFont" w:eastAsia=".PingFang SC" w:hAnsi="AppleSystemUIFont" w:cs="AppleSystemUIFont"/>
          <w:color w:val="353535"/>
          <w:kern w:val="0"/>
        </w:rPr>
        <w:t>19-31</w:t>
      </w:r>
      <w:r w:rsidRPr="00403DF5">
        <w:rPr>
          <w:rFonts w:ascii=".PingFang SC" w:eastAsia=".PingFang SC" w:hAnsi="AppleSystemUIFont" w:cs=".PingFang SC" w:hint="eastAsia"/>
          <w:color w:val="353535"/>
          <w:kern w:val="0"/>
        </w:rPr>
        <w:t>岁（</w:t>
      </w:r>
      <w:r w:rsidRPr="00403DF5">
        <w:rPr>
          <w:rFonts w:ascii="AppleSystemUIFont" w:eastAsia=".PingFang SC" w:hAnsi="AppleSystemUIFont" w:cs="AppleSystemUIFont"/>
          <w:color w:val="353535"/>
          <w:kern w:val="0"/>
        </w:rPr>
        <w:t>μ= 23.6</w:t>
      </w:r>
      <w:r w:rsidRPr="00403DF5">
        <w:rPr>
          <w:rFonts w:ascii=".PingFang SC" w:eastAsia=".PingFang SC" w:hAnsi="AppleSystemUIFont" w:cs=".PingFang SC" w:hint="eastAsia"/>
          <w:color w:val="353535"/>
          <w:kern w:val="0"/>
        </w:rPr>
        <w:t>岁）的女性，没有对此系统有过经验</w:t>
      </w:r>
    </w:p>
    <w:p w:rsidR="00916C2C" w:rsidRPr="00403DF5" w:rsidRDefault="00916C2C" w:rsidP="00403DF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 w:rsidRPr="00403DF5">
        <w:rPr>
          <w:rFonts w:ascii=".PingFang SC" w:eastAsia=".PingFang SC" w:hAnsi="AppleSystemUIFont" w:cs=".PingFang SC" w:hint="eastAsia"/>
          <w:color w:val="353535"/>
          <w:kern w:val="0"/>
        </w:rPr>
        <w:t>算术计算应用为基础</w:t>
      </w:r>
    </w:p>
    <w:p w:rsidR="00F86DF7" w:rsidRDefault="00F86DF7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b/>
          <w:color w:val="353535"/>
          <w:kern w:val="0"/>
        </w:rPr>
      </w:pPr>
    </w:p>
    <w:p w:rsidR="00916C2C" w:rsidRPr="00403DF5" w:rsidRDefault="00403DF5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b/>
          <w:color w:val="353535"/>
          <w:kern w:val="0"/>
        </w:rPr>
      </w:pPr>
      <w:bookmarkStart w:id="0" w:name="_GoBack"/>
      <w:bookmarkEnd w:id="0"/>
      <w:r w:rsidRPr="00403DF5">
        <w:rPr>
          <w:rFonts w:ascii="AppleSystemUIFont" w:eastAsia=".PingFang SC" w:hAnsi="AppleSystemUIFont" w:cs="AppleSystemUIFont" w:hint="eastAsia"/>
          <w:b/>
          <w:color w:val="353535"/>
          <w:kern w:val="0"/>
        </w:rPr>
        <w:t>结果</w:t>
      </w: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平均准确率</w:t>
      </w:r>
      <w:r>
        <w:rPr>
          <w:rFonts w:ascii="AppleSystemUIFont" w:eastAsia=".PingFang SC" w:hAnsi="AppleSystemUIFont" w:cs="AppleSystemUIFont"/>
          <w:color w:val="353535"/>
          <w:kern w:val="0"/>
        </w:rPr>
        <w:t>92.01%</w:t>
      </w: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平均延迟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0.427s</w:t>
      </w: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实验结果表明</w:t>
      </w:r>
      <w:r w:rsidR="00403DF5">
        <w:rPr>
          <w:rFonts w:ascii="AppleSystemUIFont" w:eastAsia=".PingFang SC" w:hAnsi="AppleSystemUIFont" w:cs="AppleSystemUIFont" w:hint="eastAsia"/>
          <w:color w:val="353535"/>
          <w:kern w:val="0"/>
        </w:rPr>
        <w:t>：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无声语音系统的准确率与最新的语言识别系统的准确度相当，足够强健以部署为语音借口</w:t>
      </w:r>
    </w:p>
    <w:p w:rsidR="00916C2C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:rsidR="00916C2C" w:rsidRPr="00403DF5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:rsidR="00916C2C" w:rsidRPr="00403DF5" w:rsidRDefault="00916C2C" w:rsidP="00916C2C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b/>
          <w:color w:val="353535"/>
          <w:kern w:val="0"/>
          <w:sz w:val="28"/>
        </w:rPr>
      </w:pPr>
      <w:r w:rsidRPr="00403DF5">
        <w:rPr>
          <w:rFonts w:ascii=".PingFang SC" w:eastAsia=".PingFang SC" w:hAnsi="AppleSystemUIFont" w:cs=".PingFang SC" w:hint="eastAsia"/>
          <w:b/>
          <w:color w:val="353535"/>
          <w:kern w:val="0"/>
          <w:sz w:val="28"/>
        </w:rPr>
        <w:t>未来任务</w:t>
      </w:r>
    </w:p>
    <w:p w:rsidR="00403DF5" w:rsidRPr="00403DF5" w:rsidRDefault="00403DF5" w:rsidP="00403DF5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.PingFang SC" w:eastAsia=".PingFang SC" w:hAnsi="AppleSystemUIFont" w:cs=".PingFang SC"/>
          <w:b/>
          <w:color w:val="353535"/>
          <w:kern w:val="0"/>
        </w:rPr>
      </w:pPr>
      <w:r w:rsidRPr="00403DF5">
        <w:rPr>
          <w:rFonts w:ascii=".PingFang SC" w:eastAsia=".PingFang SC" w:hAnsi="AppleSystemUIFont" w:cs=".PingFang SC" w:hint="eastAsia"/>
          <w:b/>
          <w:color w:val="353535"/>
          <w:kern w:val="0"/>
        </w:rPr>
        <w:t>收集更多数据以开发更一般化的多用户无声语音识别模型</w:t>
      </w:r>
    </w:p>
    <w:p w:rsidR="00916C2C" w:rsidRPr="00403DF5" w:rsidRDefault="00916C2C" w:rsidP="00403DF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 w:rsidRPr="00403DF5">
        <w:rPr>
          <w:rFonts w:ascii=".PingFang SC" w:eastAsia=".PingFang SC" w:hAnsi="AppleSystemUIFont" w:cs=".PingFang SC" w:hint="eastAsia"/>
          <w:color w:val="353535"/>
          <w:kern w:val="0"/>
        </w:rPr>
        <w:t>目标是开发一种独立于用户的广义多用户系统，但也可以在每位用户开始使用设备时对其进行调整和个性化设置。</w:t>
      </w:r>
    </w:p>
    <w:p w:rsidR="00403DF5" w:rsidRPr="00403DF5" w:rsidRDefault="00403DF5" w:rsidP="00403DF5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.PingFang SC" w:eastAsia=".PingFang SC" w:hAnsi="AppleSystemUIFont" w:cs=".PingFang SC"/>
          <w:b/>
          <w:color w:val="353535"/>
          <w:kern w:val="0"/>
        </w:rPr>
      </w:pPr>
      <w:r w:rsidRPr="00403DF5">
        <w:rPr>
          <w:rFonts w:ascii=".PingFang SC" w:eastAsia=".PingFang SC" w:hAnsi="AppleSystemUIFont" w:cs=".PingFang SC" w:hint="eastAsia"/>
          <w:b/>
          <w:color w:val="353535"/>
          <w:kern w:val="0"/>
        </w:rPr>
        <w:t>扩展系统以包含更广泛的单词词汇</w:t>
      </w:r>
    </w:p>
    <w:p w:rsidR="00403DF5" w:rsidRDefault="00916C2C" w:rsidP="00403DF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.PingFang SC" w:eastAsia=".PingFang SC" w:hAnsi="AppleSystemUIFont" w:cs=".PingFang SC"/>
          <w:color w:val="353535"/>
          <w:kern w:val="0"/>
        </w:rPr>
      </w:pPr>
      <w:r w:rsidRPr="00403DF5">
        <w:rPr>
          <w:rFonts w:ascii=".PingFang SC" w:eastAsia=".PingFang SC" w:hAnsi="AppleSystemUIFont" w:cs=".PingFang SC" w:hint="eastAsia"/>
          <w:color w:val="353535"/>
          <w:kern w:val="0"/>
        </w:rPr>
        <w:t>在当前的实例中，实现了对多个词汇集的可访问性，尽管数据有限。实验评估基于算术计算应用。</w:t>
      </w:r>
    </w:p>
    <w:p w:rsidR="00916C2C" w:rsidRPr="00403DF5" w:rsidRDefault="00916C2C" w:rsidP="00403DF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 w:rsidRPr="00403DF5">
        <w:rPr>
          <w:rFonts w:ascii=".PingFang SC" w:eastAsia=".PingFang SC" w:hAnsi="AppleSystemUIFont" w:cs=".PingFang SC" w:hint="eastAsia"/>
          <w:color w:val="353535"/>
          <w:kern w:val="0"/>
        </w:rPr>
        <w:t>计划增强识别模型以适应更大的数据集，并计划在系统中进行彻底的多用户纵向精度测试。</w:t>
      </w:r>
    </w:p>
    <w:p w:rsidR="00403DF5" w:rsidRPr="00403DF5" w:rsidRDefault="00403DF5" w:rsidP="00403DF5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.PingFang SC" w:eastAsia=".PingFang SC" w:hAnsi="AppleSystemUIFont" w:cs=".PingFang SC"/>
          <w:b/>
          <w:color w:val="353535"/>
          <w:kern w:val="0"/>
        </w:rPr>
      </w:pPr>
      <w:r w:rsidRPr="00403DF5">
        <w:rPr>
          <w:rFonts w:ascii=".PingFang SC" w:eastAsia=".PingFang SC" w:hAnsi="AppleSystemUIFont" w:cs=".PingFang SC" w:hint="eastAsia"/>
          <w:b/>
          <w:color w:val="353535"/>
          <w:kern w:val="0"/>
        </w:rPr>
        <w:t>在真实的动态环境中测试系统</w:t>
      </w:r>
    </w:p>
    <w:p w:rsidR="00403DF5" w:rsidRDefault="00916C2C" w:rsidP="00403DF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.PingFang SC" w:eastAsia=".PingFang SC" w:hAnsi="AppleSystemUIFont" w:cs=".PingFang SC"/>
          <w:color w:val="353535"/>
          <w:kern w:val="0"/>
        </w:rPr>
      </w:pPr>
      <w:r w:rsidRPr="00403DF5">
        <w:rPr>
          <w:rFonts w:ascii=".PingFang SC" w:eastAsia=".PingFang SC" w:hAnsi="AppleSystemUIFont" w:cs=".PingFang SC" w:hint="eastAsia"/>
          <w:color w:val="353535"/>
          <w:kern w:val="0"/>
        </w:rPr>
        <w:t>现有的研究是在固定的环境下进行的。</w:t>
      </w:r>
    </w:p>
    <w:p w:rsidR="00916C2C" w:rsidRPr="00403DF5" w:rsidRDefault="00916C2C" w:rsidP="00403DF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 w:rsidRPr="00403DF5">
        <w:rPr>
          <w:rFonts w:ascii=".PingFang SC" w:eastAsia=".PingFang SC" w:hAnsi="AppleSystemUIFont" w:cs=".PingFang SC" w:hint="eastAsia"/>
          <w:color w:val="353535"/>
          <w:kern w:val="0"/>
        </w:rPr>
        <w:t>将来希望在日常情况下进行纵向可用性测试。</w:t>
      </w:r>
    </w:p>
    <w:p w:rsidR="006D278F" w:rsidRPr="00916C2C" w:rsidRDefault="00F86DF7"/>
    <w:sectPr w:rsidR="006D278F" w:rsidRPr="00916C2C" w:rsidSect="00C224E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.PingFang SC">
    <w:altName w:val="微软雅黑"/>
    <w:panose1 w:val="020B0400000000000000"/>
    <w:charset w:val="86"/>
    <w:family w:val="auto"/>
    <w:pitch w:val="default"/>
    <w:sig w:usb0="00002A87" w:usb1="080E0000" w:usb2="00000010" w:usb3="00000000" w:csb0="0004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00000067">
      <w:start w:val="1"/>
      <w:numFmt w:val="bullet"/>
      <w:lvlText w:val="⁃"/>
      <w:lvlJc w:val="left"/>
      <w:pPr>
        <w:ind w:left="2160" w:hanging="360"/>
      </w:pPr>
    </w:lvl>
    <w:lvl w:ilvl="3" w:tplc="00000068">
      <w:start w:val="1"/>
      <w:numFmt w:val="bullet"/>
      <w:lvlText w:val="⁃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38804A5"/>
    <w:multiLevelType w:val="hybridMultilevel"/>
    <w:tmpl w:val="75A24F52"/>
    <w:lvl w:ilvl="0" w:tplc="E384F21A">
      <w:start w:val="4"/>
      <w:numFmt w:val="bullet"/>
      <w:lvlText w:val="-"/>
      <w:lvlJc w:val="left"/>
      <w:pPr>
        <w:ind w:left="360" w:hanging="360"/>
      </w:pPr>
      <w:rPr>
        <w:rFonts w:ascii="AppleSystemUIFont" w:eastAsia=".PingFang SC" w:hAnsi="AppleSystemUIFont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AE2CCC"/>
    <w:multiLevelType w:val="hybridMultilevel"/>
    <w:tmpl w:val="2FEE2D64"/>
    <w:lvl w:ilvl="0" w:tplc="0DFCE588">
      <w:start w:val="1"/>
      <w:numFmt w:val="decimal"/>
      <w:lvlText w:val="%1."/>
      <w:lvlJc w:val="left"/>
      <w:pPr>
        <w:ind w:left="360" w:hanging="360"/>
      </w:pPr>
      <w:rPr>
        <w:rFonts w:ascii="AppleSystemUIFont" w:cs="AppleSystemUIFon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87DB1"/>
    <w:multiLevelType w:val="hybridMultilevel"/>
    <w:tmpl w:val="B50C3446"/>
    <w:lvl w:ilvl="0" w:tplc="A6685D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2C"/>
    <w:rsid w:val="00104D28"/>
    <w:rsid w:val="00403DF5"/>
    <w:rsid w:val="004668CB"/>
    <w:rsid w:val="005F32CB"/>
    <w:rsid w:val="00773DF5"/>
    <w:rsid w:val="008B31F8"/>
    <w:rsid w:val="00916C2C"/>
    <w:rsid w:val="00B050CB"/>
    <w:rsid w:val="00F86DF7"/>
    <w:rsid w:val="00F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CDB8"/>
  <w15:chartTrackingRefBased/>
  <w15:docId w15:val="{F1F8349F-B760-6E4F-B144-81584840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 Chen</dc:creator>
  <cp:keywords/>
  <dc:description/>
  <cp:lastModifiedBy>Yulu Chen</cp:lastModifiedBy>
  <cp:revision>5</cp:revision>
  <dcterms:created xsi:type="dcterms:W3CDTF">2018-05-21T04:08:00Z</dcterms:created>
  <dcterms:modified xsi:type="dcterms:W3CDTF">2018-05-21T04:14:00Z</dcterms:modified>
</cp:coreProperties>
</file>